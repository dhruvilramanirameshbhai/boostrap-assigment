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E6028C">
      <w:pPr>
        <w:rPr>
          <w:sz w:val="44"/>
          <w:szCs w:val="44"/>
        </w:rPr>
      </w:pPr>
      <w:r w:rsidRPr="00E6028C">
        <w:rPr>
          <w:sz w:val="44"/>
          <w:szCs w:val="44"/>
        </w:rPr>
        <w:t xml:space="preserve">                            BOOSTRAP   ASSIGMENT</w:t>
      </w:r>
    </w:p>
    <w:p w:rsidR="00E6028C" w:rsidRDefault="00E6028C">
      <w:pPr>
        <w:rPr>
          <w:sz w:val="44"/>
          <w:szCs w:val="44"/>
        </w:rPr>
      </w:pPr>
    </w:p>
    <w:p w:rsidR="00E6028C" w:rsidRPr="00E6028C" w:rsidRDefault="00E6028C" w:rsidP="00E6028C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What are the advantages of Bootstrap? </w:t>
      </w:r>
    </w:p>
    <w:p w:rsidR="00E6028C" w:rsidRPr="00E6028C" w:rsidRDefault="00E6028C" w:rsidP="00E6028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=   </w:t>
      </w:r>
      <w:r w:rsidRPr="00E6028C">
        <w:rPr>
          <w:sz w:val="32"/>
          <w:szCs w:val="32"/>
        </w:rPr>
        <w:t>The Benefits of Using Bootstrap Framework</w:t>
      </w:r>
    </w:p>
    <w:p w:rsidR="00E6028C" w:rsidRPr="00E6028C" w:rsidRDefault="00E6028C" w:rsidP="00E6028C">
      <w:pPr>
        <w:ind w:left="360"/>
        <w:rPr>
          <w:sz w:val="32"/>
          <w:szCs w:val="32"/>
        </w:rPr>
      </w:pPr>
      <w:r>
        <w:t xml:space="preserve">• </w:t>
      </w:r>
      <w:r w:rsidRPr="00E6028C">
        <w:rPr>
          <w:sz w:val="32"/>
          <w:szCs w:val="32"/>
        </w:rPr>
        <w:t>Easy to prevent repetitions among multiple projects.</w:t>
      </w:r>
    </w:p>
    <w:p w:rsidR="00E6028C" w:rsidRPr="00E6028C" w:rsidRDefault="00E6028C" w:rsidP="00E6028C">
      <w:pPr>
        <w:ind w:left="360"/>
        <w:rPr>
          <w:sz w:val="32"/>
          <w:szCs w:val="32"/>
        </w:rPr>
      </w:pPr>
      <w:r>
        <w:t xml:space="preserve">• </w:t>
      </w:r>
      <w:r w:rsidRPr="00E6028C">
        <w:rPr>
          <w:sz w:val="32"/>
          <w:szCs w:val="32"/>
        </w:rPr>
        <w:t xml:space="preserve">Responsive design that can be used to adapt screen sizes and </w:t>
      </w:r>
      <w:r>
        <w:rPr>
          <w:sz w:val="32"/>
          <w:szCs w:val="32"/>
        </w:rPr>
        <w:t xml:space="preserve">        </w:t>
      </w:r>
      <w:r w:rsidRPr="00E6028C">
        <w:rPr>
          <w:sz w:val="32"/>
          <w:szCs w:val="32"/>
        </w:rPr>
        <w:t>choose what shows and what doesn't on any given device.</w:t>
      </w:r>
    </w:p>
    <w:p w:rsidR="00E6028C" w:rsidRPr="00E6028C" w:rsidRDefault="00E6028C" w:rsidP="00E6028C">
      <w:pPr>
        <w:ind w:left="360"/>
        <w:rPr>
          <w:sz w:val="32"/>
          <w:szCs w:val="32"/>
        </w:rPr>
      </w:pPr>
      <w:r>
        <w:t xml:space="preserve">• </w:t>
      </w:r>
      <w:r w:rsidRPr="00E6028C">
        <w:rPr>
          <w:sz w:val="32"/>
          <w:szCs w:val="32"/>
        </w:rPr>
        <w:t>Maintaining consistency among projects when using multiple developer teams.</w:t>
      </w:r>
    </w:p>
    <w:p w:rsidR="00E6028C" w:rsidRDefault="00E6028C" w:rsidP="00E6028C">
      <w:pPr>
        <w:ind w:left="360"/>
        <w:rPr>
          <w:sz w:val="32"/>
          <w:szCs w:val="32"/>
        </w:rPr>
      </w:pPr>
      <w:r>
        <w:t xml:space="preserve">• </w:t>
      </w:r>
      <w:r w:rsidRPr="00E6028C">
        <w:rPr>
          <w:sz w:val="32"/>
          <w:szCs w:val="32"/>
        </w:rPr>
        <w:t>Quick design of prototypes.</w:t>
      </w:r>
      <w:r w:rsidRPr="00E6028C">
        <w:rPr>
          <w:sz w:val="32"/>
          <w:szCs w:val="32"/>
        </w:rPr>
        <w:t xml:space="preserve"> </w:t>
      </w:r>
    </w:p>
    <w:p w:rsidR="00E6028C" w:rsidRDefault="00E6028C" w:rsidP="00E6028C">
      <w:pPr>
        <w:ind w:left="360"/>
        <w:rPr>
          <w:sz w:val="32"/>
          <w:szCs w:val="32"/>
        </w:rPr>
      </w:pPr>
    </w:p>
    <w:p w:rsidR="00E6028C" w:rsidRPr="00E6028C" w:rsidRDefault="00E6028C" w:rsidP="00E6028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6028C">
        <w:rPr>
          <w:sz w:val="24"/>
          <w:szCs w:val="24"/>
        </w:rPr>
        <w:t>What is a Bootstrap Container, and how does it work?</w:t>
      </w:r>
    </w:p>
    <w:p w:rsidR="00E6028C" w:rsidRPr="00E6028C" w:rsidRDefault="00E6028C" w:rsidP="00E6028C">
      <w:pPr>
        <w:ind w:left="360"/>
        <w:rPr>
          <w:sz w:val="24"/>
          <w:szCs w:val="24"/>
        </w:rPr>
      </w:pPr>
    </w:p>
    <w:p w:rsidR="00E6028C" w:rsidRDefault="00E6028C" w:rsidP="00E6028C">
      <w:pPr>
        <w:ind w:left="360"/>
        <w:rPr>
          <w:sz w:val="28"/>
          <w:szCs w:val="28"/>
        </w:rPr>
      </w:pPr>
      <w:r w:rsidRPr="00E6028C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 w:rsidRPr="00E6028C">
        <w:rPr>
          <w:sz w:val="24"/>
          <w:szCs w:val="24"/>
        </w:rPr>
        <w:t xml:space="preserve"> Containers are the most basic layout element in Bootstrap and are required when using our default grid system.</w:t>
      </w:r>
    </w:p>
    <w:p w:rsidR="00E6028C" w:rsidRDefault="00E6028C" w:rsidP="00E6028C">
      <w:pPr>
        <w:ind w:left="360"/>
        <w:rPr>
          <w:sz w:val="28"/>
          <w:szCs w:val="28"/>
        </w:rPr>
      </w:pPr>
    </w:p>
    <w:p w:rsidR="00E6028C" w:rsidRPr="00E6028C" w:rsidRDefault="00E6028C" w:rsidP="00E6028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t>What are the default Bootstrap text settings?</w:t>
      </w:r>
    </w:p>
    <w:p w:rsidR="00E6028C" w:rsidRDefault="00E6028C" w:rsidP="00E6028C">
      <w:pPr>
        <w:ind w:left="360"/>
        <w:rPr>
          <w:sz w:val="28"/>
          <w:szCs w:val="28"/>
        </w:rPr>
      </w:pPr>
    </w:p>
    <w:p w:rsidR="00E6028C" w:rsidRPr="00E6028C" w:rsidRDefault="00E6028C" w:rsidP="00E602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=   </w:t>
      </w:r>
      <w:r w:rsidRPr="00E6028C">
        <w:rPr>
          <w:sz w:val="28"/>
          <w:szCs w:val="28"/>
        </w:rPr>
        <w:t>Bootstrap 4 Default Settings</w:t>
      </w:r>
    </w:p>
    <w:p w:rsidR="00E6028C" w:rsidRDefault="00E6028C" w:rsidP="00E6028C">
      <w:pPr>
        <w:ind w:left="360"/>
        <w:rPr>
          <w:sz w:val="28"/>
          <w:szCs w:val="28"/>
        </w:rPr>
      </w:pPr>
      <w:r w:rsidRPr="00E6028C">
        <w:rPr>
          <w:sz w:val="28"/>
          <w:szCs w:val="28"/>
        </w:rPr>
        <w:t>Bootstrap 4 uses a default font-size of 16px, and its line-height is 1.5. The default font-family is "Helvetica Neue", Helvetica, Arial, sans-serif. In addition, all &lt;p&gt; elements have margin-top: 0 and margin-bottom: 1rem (16px by default).</w:t>
      </w:r>
    </w:p>
    <w:p w:rsidR="00E41FB4" w:rsidRDefault="00E41FB4" w:rsidP="00E6028C">
      <w:pPr>
        <w:ind w:left="360"/>
        <w:rPr>
          <w:sz w:val="28"/>
          <w:szCs w:val="28"/>
        </w:rPr>
      </w:pPr>
    </w:p>
    <w:p w:rsidR="00E41FB4" w:rsidRPr="00E41FB4" w:rsidRDefault="00E41FB4" w:rsidP="00E41FB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What do you know about the Bootstrap Grid System?</w:t>
      </w:r>
    </w:p>
    <w:p w:rsidR="00E41FB4" w:rsidRDefault="00E41FB4" w:rsidP="00E41FB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E41FB4" w:rsidRDefault="00E41FB4" w:rsidP="00E41FB4">
      <w:pPr>
        <w:rPr>
          <w:sz w:val="28"/>
          <w:szCs w:val="28"/>
        </w:rPr>
      </w:pPr>
      <w:r>
        <w:rPr>
          <w:sz w:val="28"/>
          <w:szCs w:val="28"/>
        </w:rPr>
        <w:t xml:space="preserve">      =   </w:t>
      </w:r>
      <w:r w:rsidRPr="00E41FB4">
        <w:rPr>
          <w:sz w:val="28"/>
          <w:szCs w:val="28"/>
        </w:rPr>
        <w:t>Bootstrap's grid system uses a series of containers, rows, and columns to layout and align content.</w:t>
      </w:r>
    </w:p>
    <w:p w:rsidR="00E41FB4" w:rsidRDefault="00E41FB4" w:rsidP="00E41FB4">
      <w:pPr>
        <w:rPr>
          <w:sz w:val="28"/>
          <w:szCs w:val="28"/>
        </w:rPr>
      </w:pPr>
    </w:p>
    <w:p w:rsidR="00E41FB4" w:rsidRPr="00E41FB4" w:rsidRDefault="00E41FB4" w:rsidP="00E41FB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What is the difference between Bootstrap 4 and Bootstrap 5</w:t>
      </w:r>
    </w:p>
    <w:p w:rsidR="00E41FB4" w:rsidRDefault="00E41FB4" w:rsidP="00E41FB4">
      <w:pPr>
        <w:ind w:left="360"/>
        <w:rPr>
          <w:sz w:val="28"/>
          <w:szCs w:val="28"/>
        </w:rPr>
      </w:pPr>
    </w:p>
    <w:p w:rsidR="00E41FB4" w:rsidRDefault="00E41FB4" w:rsidP="00E41FB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=   </w:t>
      </w:r>
      <w:r w:rsidRPr="00E41FB4">
        <w:rPr>
          <w:sz w:val="28"/>
          <w:szCs w:val="28"/>
        </w:rPr>
        <w:t xml:space="preserve">Bootstrap 5 has six levels: </w:t>
      </w:r>
      <w:proofErr w:type="spellStart"/>
      <w:proofErr w:type="gramStart"/>
      <w:r w:rsidRPr="00E41FB4">
        <w:rPr>
          <w:sz w:val="28"/>
          <w:szCs w:val="28"/>
        </w:rPr>
        <w:t>xs</w:t>
      </w:r>
      <w:proofErr w:type="spellEnd"/>
      <w:r w:rsidRPr="00E41F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 w:rsidRPr="00E41FB4">
        <w:rPr>
          <w:sz w:val="28"/>
          <w:szCs w:val="28"/>
        </w:rPr>
        <w:t>sm</w:t>
      </w:r>
      <w:proofErr w:type="spellEnd"/>
      <w:proofErr w:type="gramEnd"/>
      <w:r w:rsidRPr="00E41FB4">
        <w:rPr>
          <w:sz w:val="28"/>
          <w:szCs w:val="28"/>
        </w:rPr>
        <w:t xml:space="preserve">, md, lg, xl, and </w:t>
      </w:r>
      <w:proofErr w:type="spellStart"/>
      <w:r w:rsidRPr="00E41FB4">
        <w:rPr>
          <w:sz w:val="28"/>
          <w:szCs w:val="28"/>
        </w:rPr>
        <w:t>xxl</w:t>
      </w:r>
      <w:proofErr w:type="spellEnd"/>
      <w:r w:rsidRPr="00E41FB4">
        <w:rPr>
          <w:sz w:val="28"/>
          <w:szCs w:val="28"/>
        </w:rPr>
        <w:t xml:space="preserve">. Bootstrap 4 includes </w:t>
      </w:r>
      <w:proofErr w:type="spellStart"/>
      <w:r w:rsidRPr="00E41FB4">
        <w:rPr>
          <w:sz w:val="28"/>
          <w:szCs w:val="28"/>
        </w:rPr>
        <w:t>jquery</w:t>
      </w:r>
      <w:proofErr w:type="spellEnd"/>
      <w:r w:rsidRPr="00E41FB4">
        <w:rPr>
          <w:sz w:val="28"/>
          <w:szCs w:val="28"/>
        </w:rPr>
        <w:t xml:space="preserve"> and all associated plug-ins.</w:t>
      </w:r>
    </w:p>
    <w:p w:rsidR="00E41FB4" w:rsidRDefault="00E41FB4" w:rsidP="00E41FB4">
      <w:pPr>
        <w:ind w:left="360"/>
        <w:rPr>
          <w:sz w:val="28"/>
          <w:szCs w:val="28"/>
        </w:rPr>
      </w:pPr>
    </w:p>
    <w:p w:rsidR="00E41FB4" w:rsidRDefault="00E41FB4" w:rsidP="00E41FB4">
      <w:pPr>
        <w:ind w:left="360"/>
        <w:rPr>
          <w:sz w:val="32"/>
          <w:szCs w:val="32"/>
        </w:rPr>
      </w:pPr>
    </w:p>
    <w:p w:rsidR="00E41FB4" w:rsidRDefault="00E41FB4" w:rsidP="00E41FB4">
      <w:pPr>
        <w:ind w:left="360"/>
        <w:rPr>
          <w:sz w:val="32"/>
          <w:szCs w:val="32"/>
        </w:rPr>
      </w:pPr>
    </w:p>
    <w:p w:rsidR="00E41FB4" w:rsidRPr="00E41FB4" w:rsidRDefault="00E41FB4" w:rsidP="00E41FB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t xml:space="preserve"> What is a Button Group, and what is the class for a basic Button Group?</w:t>
      </w:r>
    </w:p>
    <w:p w:rsidR="00E41FB4" w:rsidRDefault="00E41FB4" w:rsidP="00E41FB4">
      <w:pPr>
        <w:ind w:left="360"/>
        <w:rPr>
          <w:sz w:val="32"/>
          <w:szCs w:val="32"/>
        </w:rPr>
      </w:pPr>
    </w:p>
    <w:p w:rsidR="00E6028C" w:rsidRDefault="00E41FB4" w:rsidP="00E41FB4">
      <w:pPr>
        <w:ind w:left="360"/>
        <w:rPr>
          <w:sz w:val="24"/>
          <w:szCs w:val="24"/>
        </w:rPr>
      </w:pPr>
      <w:proofErr w:type="gramStart"/>
      <w:r>
        <w:rPr>
          <w:sz w:val="32"/>
          <w:szCs w:val="32"/>
        </w:rPr>
        <w:t>=  “</w:t>
      </w:r>
      <w:proofErr w:type="gramEnd"/>
      <w:r w:rsidRPr="00E41FB4">
        <w:rPr>
          <w:sz w:val="32"/>
          <w:szCs w:val="32"/>
        </w:rPr>
        <w:t>Button Groups” in Bootstrap is a class of name “</w:t>
      </w:r>
      <w:proofErr w:type="spellStart"/>
      <w:r w:rsidRPr="00E41FB4">
        <w:rPr>
          <w:sz w:val="32"/>
          <w:szCs w:val="32"/>
        </w:rPr>
        <w:t>btn</w:t>
      </w:r>
      <w:proofErr w:type="spellEnd"/>
      <w:r w:rsidRPr="00E41FB4">
        <w:rPr>
          <w:sz w:val="32"/>
          <w:szCs w:val="32"/>
        </w:rPr>
        <w:t xml:space="preserve">-group” which is used to create a series of buttons in groups (without spaces) vertically or horizontally. </w:t>
      </w:r>
      <w:r w:rsidR="00E6028C" w:rsidRPr="00E41FB4">
        <w:rPr>
          <w:sz w:val="32"/>
          <w:szCs w:val="32"/>
        </w:rPr>
        <w:t xml:space="preserve">    </w:t>
      </w:r>
    </w:p>
    <w:p w:rsidR="00E41FB4" w:rsidRDefault="00E41FB4" w:rsidP="00E41FB4">
      <w:pPr>
        <w:ind w:left="360"/>
        <w:rPr>
          <w:sz w:val="24"/>
          <w:szCs w:val="24"/>
        </w:rPr>
      </w:pPr>
    </w:p>
    <w:p w:rsidR="00E41FB4" w:rsidRDefault="00E41FB4" w:rsidP="00E41FB4">
      <w:pPr>
        <w:ind w:left="360"/>
        <w:rPr>
          <w:sz w:val="24"/>
          <w:szCs w:val="24"/>
        </w:rPr>
      </w:pPr>
    </w:p>
    <w:p w:rsidR="00E41FB4" w:rsidRDefault="00E41FB4" w:rsidP="00E41FB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How can you use Bootstrap to make thumbnails?</w:t>
      </w:r>
    </w:p>
    <w:p w:rsidR="00E41FB4" w:rsidRDefault="00E41FB4" w:rsidP="00E41FB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E41FB4" w:rsidRDefault="00E41FB4" w:rsidP="00E41FB4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t xml:space="preserve"> </w:t>
      </w:r>
      <w:r>
        <w:rPr>
          <w:rFonts w:ascii="Verdana" w:hAnsi="Verdana"/>
          <w:color w:val="000000"/>
          <w:sz w:val="27"/>
          <w:szCs w:val="27"/>
        </w:rPr>
        <w:t xml:space="preserve">Add an &lt;a&gt; tag with the class </w:t>
      </w:r>
      <w:proofErr w:type="gramStart"/>
      <w:r>
        <w:rPr>
          <w:rFonts w:ascii="Verdana" w:hAnsi="Verdana"/>
          <w:color w:val="000000"/>
          <w:sz w:val="27"/>
          <w:szCs w:val="27"/>
        </w:rPr>
        <w:t>of </w:t>
      </w:r>
      <w:r>
        <w:rPr>
          <w:rFonts w:ascii="inherit" w:hAnsi="inherit"/>
          <w:b/>
          <w:bCs/>
          <w:color w:val="000000"/>
          <w:sz w:val="27"/>
          <w:szCs w:val="27"/>
        </w:rPr>
        <w:t>.thumbnail</w:t>
      </w:r>
      <w:proofErr w:type="gramEnd"/>
      <w:r>
        <w:rPr>
          <w:rFonts w:ascii="Verdana" w:hAnsi="Verdana"/>
          <w:color w:val="000000"/>
          <w:sz w:val="27"/>
          <w:szCs w:val="27"/>
        </w:rPr>
        <w:t> around an image.</w:t>
      </w:r>
    </w:p>
    <w:p w:rsidR="00E41FB4" w:rsidRDefault="00E41FB4" w:rsidP="00E41FB4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adds four pixels of padding and a gray border.</w:t>
      </w:r>
    </w:p>
    <w:p w:rsidR="00E41FB4" w:rsidRDefault="00E41FB4" w:rsidP="00E41FB4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On hover, an animated glow outlines the image.</w:t>
      </w:r>
    </w:p>
    <w:p w:rsidR="00E41FB4" w:rsidRDefault="00E41FB4" w:rsidP="00E41FB4">
      <w:pPr>
        <w:pStyle w:val="NormalWeb"/>
        <w:spacing w:before="0" w:beforeAutospacing="0" w:after="0" w:afterAutospacing="0"/>
        <w:ind w:left="360"/>
        <w:rPr>
          <w:rFonts w:ascii="Verdana" w:hAnsi="Verdana"/>
          <w:color w:val="000000"/>
          <w:sz w:val="27"/>
          <w:szCs w:val="27"/>
        </w:rPr>
      </w:pPr>
    </w:p>
    <w:p w:rsidR="00E41FB4" w:rsidRDefault="00E41FB4" w:rsidP="00E41FB4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t>In Bootstrap 4, what is flexbox?</w:t>
      </w:r>
    </w:p>
    <w:p w:rsidR="00E41FB4" w:rsidRDefault="00E41FB4" w:rsidP="00E41FB4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7"/>
          <w:szCs w:val="27"/>
        </w:rPr>
      </w:pPr>
    </w:p>
    <w:p w:rsidR="00E41FB4" w:rsidRDefault="00E41FB4" w:rsidP="00E41FB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     </w:t>
      </w:r>
      <w:proofErr w:type="gramStart"/>
      <w:r>
        <w:rPr>
          <w:rFonts w:ascii="Verdana" w:hAnsi="Verdana"/>
          <w:color w:val="000000"/>
          <w:sz w:val="27"/>
          <w:szCs w:val="27"/>
        </w:rPr>
        <w:t xml:space="preserve">=  </w:t>
      </w:r>
      <w:r w:rsidRPr="00E41FB4">
        <w:rPr>
          <w:rFonts w:ascii="Verdana" w:hAnsi="Verdana"/>
          <w:color w:val="000000"/>
          <w:sz w:val="27"/>
          <w:szCs w:val="27"/>
        </w:rPr>
        <w:t>The</w:t>
      </w:r>
      <w:proofErr w:type="gramEnd"/>
      <w:r w:rsidRPr="00E41FB4">
        <w:rPr>
          <w:rFonts w:ascii="Verdana" w:hAnsi="Verdana"/>
          <w:color w:val="000000"/>
          <w:sz w:val="27"/>
          <w:szCs w:val="27"/>
        </w:rPr>
        <w:t xml:space="preserve"> biggest difference between Bootstrap 3 and Bootstrap 4 is that Bootstrap 4 now uses flexbox, instead of floats, to handle the layout.</w:t>
      </w:r>
    </w:p>
    <w:p w:rsidR="00E41FB4" w:rsidRDefault="00E41FB4" w:rsidP="00E41FB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</w:p>
    <w:p w:rsidR="00E41FB4" w:rsidRDefault="00E41FB4" w:rsidP="00E41FB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</w:p>
    <w:p w:rsidR="00E41FB4" w:rsidRDefault="00E41FB4" w:rsidP="00E41FB4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  </w:t>
      </w:r>
      <w:r>
        <w:t xml:space="preserve"> How can one create an alert in Bootstrap?</w:t>
      </w:r>
    </w:p>
    <w:p w:rsidR="00E41FB4" w:rsidRPr="00E41FB4" w:rsidRDefault="00E41FB4" w:rsidP="00E41FB4">
      <w:pPr>
        <w:shd w:val="clear" w:color="auto" w:fill="CCE5FF"/>
        <w:rPr>
          <w:rFonts w:ascii="Segoe UI" w:eastAsia="Times New Roman" w:hAnsi="Segoe UI" w:cs="Segoe UI"/>
          <w:color w:val="004085"/>
          <w:sz w:val="24"/>
          <w:szCs w:val="24"/>
          <w:lang w:bidi="gu-IN"/>
        </w:rPr>
      </w:pPr>
      <w:r>
        <w:rPr>
          <w:rFonts w:ascii="Verdana" w:hAnsi="Verdana"/>
          <w:color w:val="000000"/>
          <w:sz w:val="27"/>
          <w:szCs w:val="27"/>
        </w:rPr>
        <w:t xml:space="preserve"> </w:t>
      </w:r>
      <w:r w:rsidRPr="00E41FB4">
        <w:rPr>
          <w:rFonts w:ascii="Segoe UI" w:eastAsia="Times New Roman" w:hAnsi="Segoe UI" w:cs="Segoe UI"/>
          <w:color w:val="004085"/>
          <w:sz w:val="24"/>
          <w:szCs w:val="24"/>
          <w:lang w:bidi="gu-IN"/>
        </w:rPr>
        <w:t>This is a primary alert—check it out!</w:t>
      </w:r>
    </w:p>
    <w:p w:rsidR="00E41FB4" w:rsidRPr="00E41FB4" w:rsidRDefault="00E41FB4" w:rsidP="00E41FB4">
      <w:pPr>
        <w:shd w:val="clear" w:color="auto" w:fill="E2E3E5"/>
        <w:rPr>
          <w:rFonts w:ascii="Segoe UI" w:eastAsia="Times New Roman" w:hAnsi="Segoe UI" w:cs="Segoe UI"/>
          <w:color w:val="383D41"/>
          <w:sz w:val="24"/>
          <w:szCs w:val="24"/>
          <w:lang w:bidi="gu-IN"/>
        </w:rPr>
      </w:pPr>
      <w:r w:rsidRPr="00E41FB4">
        <w:rPr>
          <w:rFonts w:ascii="Segoe UI" w:eastAsia="Times New Roman" w:hAnsi="Segoe UI" w:cs="Segoe UI"/>
          <w:color w:val="383D41"/>
          <w:sz w:val="24"/>
          <w:szCs w:val="24"/>
          <w:lang w:bidi="gu-IN"/>
        </w:rPr>
        <w:t>This is a secondary alert—check it out!</w:t>
      </w:r>
    </w:p>
    <w:p w:rsidR="00E41FB4" w:rsidRPr="00E41FB4" w:rsidRDefault="00E41FB4" w:rsidP="00E41FB4">
      <w:pPr>
        <w:shd w:val="clear" w:color="auto" w:fill="D4EDDA"/>
        <w:rPr>
          <w:rFonts w:ascii="Segoe UI" w:eastAsia="Times New Roman" w:hAnsi="Segoe UI" w:cs="Segoe UI"/>
          <w:color w:val="155724"/>
          <w:sz w:val="24"/>
          <w:szCs w:val="24"/>
          <w:lang w:bidi="gu-IN"/>
        </w:rPr>
      </w:pPr>
      <w:r w:rsidRPr="00E41FB4">
        <w:rPr>
          <w:rFonts w:ascii="Segoe UI" w:eastAsia="Times New Roman" w:hAnsi="Segoe UI" w:cs="Segoe UI"/>
          <w:color w:val="155724"/>
          <w:sz w:val="24"/>
          <w:szCs w:val="24"/>
          <w:lang w:bidi="gu-IN"/>
        </w:rPr>
        <w:t>This is a success alert—check it out!</w:t>
      </w:r>
    </w:p>
    <w:p w:rsidR="00E41FB4" w:rsidRPr="00E41FB4" w:rsidRDefault="00E41FB4" w:rsidP="00E41FB4">
      <w:pPr>
        <w:shd w:val="clear" w:color="auto" w:fill="F8D7DA"/>
        <w:rPr>
          <w:rFonts w:ascii="Segoe UI" w:eastAsia="Times New Roman" w:hAnsi="Segoe UI" w:cs="Segoe UI"/>
          <w:color w:val="721C24"/>
          <w:sz w:val="24"/>
          <w:szCs w:val="24"/>
          <w:lang w:bidi="gu-IN"/>
        </w:rPr>
      </w:pPr>
      <w:r w:rsidRPr="00E41FB4">
        <w:rPr>
          <w:rFonts w:ascii="Segoe UI" w:eastAsia="Times New Roman" w:hAnsi="Segoe UI" w:cs="Segoe UI"/>
          <w:color w:val="721C24"/>
          <w:sz w:val="24"/>
          <w:szCs w:val="24"/>
          <w:lang w:bidi="gu-IN"/>
        </w:rPr>
        <w:t>This is a danger alert—check it out!</w:t>
      </w:r>
    </w:p>
    <w:p w:rsidR="00E41FB4" w:rsidRPr="00E41FB4" w:rsidRDefault="00E41FB4" w:rsidP="00E41FB4">
      <w:pPr>
        <w:shd w:val="clear" w:color="auto" w:fill="FFF3CD"/>
        <w:rPr>
          <w:rFonts w:ascii="Segoe UI" w:eastAsia="Times New Roman" w:hAnsi="Segoe UI" w:cs="Segoe UI"/>
          <w:color w:val="856404"/>
          <w:sz w:val="24"/>
          <w:szCs w:val="24"/>
          <w:lang w:bidi="gu-IN"/>
        </w:rPr>
      </w:pPr>
      <w:r w:rsidRPr="00E41FB4">
        <w:rPr>
          <w:rFonts w:ascii="Segoe UI" w:eastAsia="Times New Roman" w:hAnsi="Segoe UI" w:cs="Segoe UI"/>
          <w:color w:val="856404"/>
          <w:sz w:val="24"/>
          <w:szCs w:val="24"/>
          <w:lang w:bidi="gu-IN"/>
        </w:rPr>
        <w:t>This is a warning alert—check it out!</w:t>
      </w:r>
    </w:p>
    <w:p w:rsidR="00E41FB4" w:rsidRPr="00E41FB4" w:rsidRDefault="00E41FB4" w:rsidP="00E41FB4">
      <w:pPr>
        <w:shd w:val="clear" w:color="auto" w:fill="D1ECF1"/>
        <w:rPr>
          <w:rFonts w:ascii="Segoe UI" w:eastAsia="Times New Roman" w:hAnsi="Segoe UI" w:cs="Segoe UI"/>
          <w:color w:val="0C5460"/>
          <w:sz w:val="24"/>
          <w:szCs w:val="24"/>
          <w:lang w:bidi="gu-IN"/>
        </w:rPr>
      </w:pPr>
      <w:r w:rsidRPr="00E41FB4">
        <w:rPr>
          <w:rFonts w:ascii="Segoe UI" w:eastAsia="Times New Roman" w:hAnsi="Segoe UI" w:cs="Segoe UI"/>
          <w:color w:val="0C5460"/>
          <w:sz w:val="24"/>
          <w:szCs w:val="24"/>
          <w:lang w:bidi="gu-IN"/>
        </w:rPr>
        <w:t xml:space="preserve">This is </w:t>
      </w:r>
      <w:proofErr w:type="gramStart"/>
      <w:r w:rsidRPr="00E41FB4">
        <w:rPr>
          <w:rFonts w:ascii="Segoe UI" w:eastAsia="Times New Roman" w:hAnsi="Segoe UI" w:cs="Segoe UI"/>
          <w:color w:val="0C5460"/>
          <w:sz w:val="24"/>
          <w:szCs w:val="24"/>
          <w:lang w:bidi="gu-IN"/>
        </w:rPr>
        <w:t>a</w:t>
      </w:r>
      <w:proofErr w:type="gramEnd"/>
      <w:r w:rsidRPr="00E41FB4">
        <w:rPr>
          <w:rFonts w:ascii="Segoe UI" w:eastAsia="Times New Roman" w:hAnsi="Segoe UI" w:cs="Segoe UI"/>
          <w:color w:val="0C5460"/>
          <w:sz w:val="24"/>
          <w:szCs w:val="24"/>
          <w:lang w:bidi="gu-IN"/>
        </w:rPr>
        <w:t xml:space="preserve"> info alert—check it out!</w:t>
      </w:r>
    </w:p>
    <w:p w:rsidR="00E41FB4" w:rsidRPr="00E41FB4" w:rsidRDefault="00E41FB4" w:rsidP="00E41FB4">
      <w:pPr>
        <w:shd w:val="clear" w:color="auto" w:fill="FEFEFE"/>
        <w:rPr>
          <w:rFonts w:ascii="Segoe UI" w:eastAsia="Times New Roman" w:hAnsi="Segoe UI" w:cs="Segoe UI"/>
          <w:color w:val="818182"/>
          <w:sz w:val="24"/>
          <w:szCs w:val="24"/>
          <w:lang w:bidi="gu-IN"/>
        </w:rPr>
      </w:pPr>
      <w:r w:rsidRPr="00E41FB4">
        <w:rPr>
          <w:rFonts w:ascii="Segoe UI" w:eastAsia="Times New Roman" w:hAnsi="Segoe UI" w:cs="Segoe UI"/>
          <w:color w:val="818182"/>
          <w:sz w:val="24"/>
          <w:szCs w:val="24"/>
          <w:lang w:bidi="gu-IN"/>
        </w:rPr>
        <w:t>This is a light alert—check it out!</w:t>
      </w:r>
    </w:p>
    <w:p w:rsidR="00E41FB4" w:rsidRPr="00D700D2" w:rsidRDefault="00E41FB4" w:rsidP="00D700D2">
      <w:pPr>
        <w:shd w:val="clear" w:color="auto" w:fill="D6D8D9"/>
        <w:rPr>
          <w:rFonts w:ascii="Segoe UI" w:eastAsia="Times New Roman" w:hAnsi="Segoe UI" w:cs="Segoe UI"/>
          <w:color w:val="1B1E21"/>
          <w:sz w:val="24"/>
          <w:szCs w:val="24"/>
          <w:lang w:bidi="gu-IN"/>
        </w:rPr>
      </w:pPr>
      <w:r w:rsidRPr="00E41FB4">
        <w:rPr>
          <w:rFonts w:ascii="Segoe UI" w:eastAsia="Times New Roman" w:hAnsi="Segoe UI" w:cs="Segoe UI"/>
          <w:color w:val="1B1E21"/>
          <w:sz w:val="24"/>
          <w:szCs w:val="24"/>
          <w:lang w:bidi="gu-IN"/>
        </w:rPr>
        <w:t>This is a dark alert—check it out</w:t>
      </w:r>
      <w:r w:rsidR="00D700D2">
        <w:rPr>
          <w:rFonts w:ascii="Segoe UI" w:eastAsia="Times New Roman" w:hAnsi="Segoe UI" w:cs="Segoe UI"/>
          <w:color w:val="1B1E21"/>
          <w:sz w:val="24"/>
          <w:szCs w:val="24"/>
          <w:lang w:bidi="gu-IN"/>
        </w:rPr>
        <w:t xml:space="preserve">  </w:t>
      </w:r>
      <w:bookmarkStart w:id="0" w:name="_GoBack"/>
      <w:bookmarkEnd w:id="0"/>
      <w:r w:rsidR="00D700D2">
        <w:rPr>
          <w:rFonts w:ascii="Verdana" w:hAnsi="Verdana"/>
          <w:color w:val="000000"/>
          <w:sz w:val="27"/>
          <w:szCs w:val="27"/>
        </w:rPr>
        <w:t xml:space="preserve"> </w:t>
      </w:r>
    </w:p>
    <w:p w:rsidR="00D700D2" w:rsidRDefault="00D700D2" w:rsidP="00E41FB4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7"/>
          <w:szCs w:val="27"/>
        </w:rPr>
      </w:pPr>
    </w:p>
    <w:p w:rsidR="00E41FB4" w:rsidRDefault="00E41FB4" w:rsidP="00E41FB4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7"/>
          <w:szCs w:val="27"/>
        </w:rPr>
      </w:pPr>
    </w:p>
    <w:p w:rsidR="00E41FB4" w:rsidRDefault="00E41FB4" w:rsidP="00E41FB4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7"/>
          <w:szCs w:val="27"/>
        </w:rPr>
      </w:pPr>
    </w:p>
    <w:p w:rsidR="00E41FB4" w:rsidRDefault="00E41FB4" w:rsidP="00E41FB4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7"/>
          <w:szCs w:val="27"/>
        </w:rPr>
      </w:pPr>
    </w:p>
    <w:p w:rsidR="00E41FB4" w:rsidRDefault="00E41FB4" w:rsidP="00E41FB4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7"/>
          <w:szCs w:val="27"/>
        </w:rPr>
      </w:pPr>
    </w:p>
    <w:p w:rsidR="00E41FB4" w:rsidRPr="00E41FB4" w:rsidRDefault="00E41FB4" w:rsidP="00E41FB4">
      <w:pPr>
        <w:rPr>
          <w:sz w:val="24"/>
          <w:szCs w:val="24"/>
        </w:rPr>
      </w:pPr>
    </w:p>
    <w:p w:rsidR="00E6028C" w:rsidRPr="00E6028C" w:rsidRDefault="00E6028C" w:rsidP="00E6028C">
      <w:pPr>
        <w:rPr>
          <w:sz w:val="32"/>
          <w:szCs w:val="32"/>
        </w:rPr>
      </w:pPr>
    </w:p>
    <w:sectPr w:rsidR="00E6028C" w:rsidRPr="00E6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BD53AC"/>
    <w:multiLevelType w:val="multilevel"/>
    <w:tmpl w:val="850A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4C0306"/>
    <w:multiLevelType w:val="hybridMultilevel"/>
    <w:tmpl w:val="B3C89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E66D56"/>
    <w:multiLevelType w:val="hybridMultilevel"/>
    <w:tmpl w:val="1D466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6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8C"/>
    <w:rsid w:val="00645252"/>
    <w:rsid w:val="006D3D74"/>
    <w:rsid w:val="0083569A"/>
    <w:rsid w:val="00A9204E"/>
    <w:rsid w:val="00D700D2"/>
    <w:rsid w:val="00E41FB4"/>
    <w:rsid w:val="00E6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5C12"/>
  <w15:chartTrackingRefBased/>
  <w15:docId w15:val="{127D9EEC-4A08-4960-8883-C0365F11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602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1F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1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385">
          <w:marLeft w:val="0"/>
          <w:marRight w:val="0"/>
          <w:marTop w:val="0"/>
          <w:marBottom w:val="0"/>
          <w:divBdr>
            <w:top w:val="single" w:sz="6" w:space="0" w:color="B8DAFF"/>
            <w:left w:val="single" w:sz="6" w:space="0" w:color="B8DAFF"/>
            <w:bottom w:val="single" w:sz="6" w:space="0" w:color="B8DAFF"/>
            <w:right w:val="single" w:sz="6" w:space="0" w:color="B8DAFF"/>
          </w:divBdr>
        </w:div>
        <w:div w:id="2067726687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705833228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  <w:div w:id="1276063627">
          <w:marLeft w:val="0"/>
          <w:marRight w:val="0"/>
          <w:marTop w:val="0"/>
          <w:marBottom w:val="0"/>
          <w:divBdr>
            <w:top w:val="single" w:sz="6" w:space="0" w:color="F5C6CB"/>
            <w:left w:val="single" w:sz="6" w:space="0" w:color="F5C6CB"/>
            <w:bottom w:val="single" w:sz="6" w:space="0" w:color="F5C6CB"/>
            <w:right w:val="single" w:sz="6" w:space="0" w:color="F5C6CB"/>
          </w:divBdr>
        </w:div>
        <w:div w:id="9576383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1935361433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221135739">
          <w:marLeft w:val="0"/>
          <w:marRight w:val="0"/>
          <w:marTop w:val="0"/>
          <w:marBottom w:val="0"/>
          <w:divBdr>
            <w:top w:val="single" w:sz="6" w:space="0" w:color="FDFDFE"/>
            <w:left w:val="single" w:sz="6" w:space="0" w:color="FDFDFE"/>
            <w:bottom w:val="single" w:sz="6" w:space="0" w:color="FDFDFE"/>
            <w:right w:val="single" w:sz="6" w:space="0" w:color="FDFDFE"/>
          </w:divBdr>
        </w:div>
        <w:div w:id="1528719023">
          <w:marLeft w:val="0"/>
          <w:marRight w:val="0"/>
          <w:marTop w:val="0"/>
          <w:marBottom w:val="0"/>
          <w:divBdr>
            <w:top w:val="single" w:sz="6" w:space="0" w:color="C6C8CA"/>
            <w:left w:val="single" w:sz="6" w:space="0" w:color="C6C8CA"/>
            <w:bottom w:val="single" w:sz="6" w:space="0" w:color="C6C8CA"/>
            <w:right w:val="single" w:sz="6" w:space="0" w:color="C6C8C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2023-12-07T05:19:00Z</dcterms:created>
  <dcterms:modified xsi:type="dcterms:W3CDTF">2023-12-07T05:42:00Z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